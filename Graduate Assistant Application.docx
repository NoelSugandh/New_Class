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Light"/>
        <w:tblW w:w="5000" w:type="pct"/>
        <w:tblLook w:val="0620" w:firstRow="1" w:lastRow="0" w:firstColumn="0" w:lastColumn="0" w:noHBand="1" w:noVBand="1"/>
      </w:tblPr>
      <w:tblGrid>
        <w:gridCol w:w="5040"/>
        <w:gridCol w:w="5040"/>
      </w:tblGrid>
      <w:tr w:rsidR="00856C35" w14:paraId="09A513C4" w14:textId="77777777" w:rsidTr="00602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28" w:type="dxa"/>
          </w:tcPr>
          <w:p w14:paraId="2EA05E5C" w14:textId="0CF4F043" w:rsidR="00856C35" w:rsidRDefault="00F67E0B" w:rsidP="00856C35">
            <w:r>
              <w:rPr>
                <w:noProof/>
              </w:rPr>
              <w:drawing>
                <wp:inline distT="0" distB="0" distL="0" distR="0" wp14:anchorId="2BB20425" wp14:editId="41686EC6">
                  <wp:extent cx="2063750" cy="492262"/>
                  <wp:effectExtent l="0" t="0" r="0" b="3175"/>
                  <wp:docPr id="1" name="Picture 1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Logo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6256" cy="502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14:paraId="5950BE65" w14:textId="6334E1D8" w:rsidR="00856C35" w:rsidRDefault="00856C35" w:rsidP="00F67E0B">
            <w:pPr>
              <w:pStyle w:val="CompanyName"/>
              <w:jc w:val="left"/>
            </w:pPr>
          </w:p>
        </w:tc>
      </w:tr>
      <w:tr w:rsidR="00F67E0B" w14:paraId="40ACC50A" w14:textId="77777777" w:rsidTr="00602863">
        <w:tc>
          <w:tcPr>
            <w:tcW w:w="4428" w:type="dxa"/>
          </w:tcPr>
          <w:p w14:paraId="61039F29" w14:textId="77777777" w:rsidR="00F67E0B" w:rsidRDefault="00F67E0B" w:rsidP="00856C35">
            <w:pPr>
              <w:rPr>
                <w:noProof/>
              </w:rPr>
            </w:pPr>
          </w:p>
        </w:tc>
        <w:tc>
          <w:tcPr>
            <w:tcW w:w="4428" w:type="dxa"/>
          </w:tcPr>
          <w:p w14:paraId="62FDE0FA" w14:textId="7EC8F5AE" w:rsidR="00F67E0B" w:rsidRDefault="00F67E0B" w:rsidP="00F67E0B">
            <w:pPr>
              <w:pStyle w:val="CompanyName"/>
              <w:jc w:val="left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C98CF6F" wp14:editId="4DBC0927">
                  <wp:simplePos x="0" y="0"/>
                  <wp:positionH relativeFrom="column">
                    <wp:posOffset>1219200</wp:posOffset>
                  </wp:positionH>
                  <wp:positionV relativeFrom="paragraph">
                    <wp:posOffset>-683326</wp:posOffset>
                  </wp:positionV>
                  <wp:extent cx="1975485" cy="1026226"/>
                  <wp:effectExtent l="0" t="0" r="5715" b="2540"/>
                  <wp:wrapNone/>
                  <wp:docPr id="2" name="Picture 2" descr="Text, let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ext, letter&#10;&#10;Description automatically generated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211" b="15531"/>
                          <a:stretch/>
                        </pic:blipFill>
                        <pic:spPr bwMode="auto">
                          <a:xfrm>
                            <a:off x="0" y="0"/>
                            <a:ext cx="1984025" cy="10306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1CF40F56" w14:textId="63CE8236" w:rsidR="00467865" w:rsidRPr="00275BB5" w:rsidRDefault="00F67E0B" w:rsidP="00856C35">
      <w:pPr>
        <w:pStyle w:val="Heading1"/>
      </w:pPr>
      <w:r>
        <w:t xml:space="preserve">Graduate Assistant </w:t>
      </w:r>
      <w:r w:rsidR="00856C35">
        <w:t>Employment Application</w:t>
      </w:r>
    </w:p>
    <w:p w14:paraId="59FD1482" w14:textId="77777777" w:rsidR="00856C35" w:rsidRDefault="00856C35" w:rsidP="00856C35">
      <w:pPr>
        <w:pStyle w:val="Heading2"/>
      </w:pPr>
      <w:r w:rsidRPr="00856C35">
        <w:t>Applicant Information</w:t>
      </w:r>
    </w:p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081"/>
        <w:gridCol w:w="2940"/>
        <w:gridCol w:w="2865"/>
        <w:gridCol w:w="668"/>
        <w:gridCol w:w="681"/>
        <w:gridCol w:w="1845"/>
      </w:tblGrid>
      <w:tr w:rsidR="00A82BA3" w:rsidRPr="005114CE" w14:paraId="5E88C62B" w14:textId="77777777" w:rsidTr="00FF1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1081" w:type="dxa"/>
          </w:tcPr>
          <w:p w14:paraId="5D0896E4" w14:textId="77777777" w:rsidR="00A82BA3" w:rsidRPr="005114CE" w:rsidRDefault="00A82BA3" w:rsidP="00490804">
            <w:r w:rsidRPr="00D6155E">
              <w:t>Full Name</w:t>
            </w:r>
            <w:r w:rsidRPr="005114CE">
              <w:t>:</w:t>
            </w:r>
          </w:p>
        </w:tc>
        <w:tc>
          <w:tcPr>
            <w:tcW w:w="2940" w:type="dxa"/>
            <w:tcBorders>
              <w:bottom w:val="single" w:sz="4" w:space="0" w:color="auto"/>
            </w:tcBorders>
          </w:tcPr>
          <w:p w14:paraId="2D919699" w14:textId="041152C2" w:rsidR="00A82BA3" w:rsidRPr="009C220D" w:rsidRDefault="00CB0E0C" w:rsidP="00440CD8">
            <w:pPr>
              <w:pStyle w:val="FieldText"/>
            </w:pPr>
            <w:r>
              <w:t xml:space="preserve"> </w:t>
            </w:r>
            <w:r w:rsidR="001A5AC8">
              <w:t xml:space="preserve">Motuaplli </w:t>
            </w:r>
          </w:p>
        </w:tc>
        <w:tc>
          <w:tcPr>
            <w:tcW w:w="2865" w:type="dxa"/>
            <w:tcBorders>
              <w:bottom w:val="single" w:sz="4" w:space="0" w:color="auto"/>
            </w:tcBorders>
          </w:tcPr>
          <w:p w14:paraId="454B4964" w14:textId="5A5E200C" w:rsidR="00A82BA3" w:rsidRPr="009C220D" w:rsidRDefault="001A5AC8" w:rsidP="00440CD8">
            <w:pPr>
              <w:pStyle w:val="FieldText"/>
            </w:pPr>
            <w:r>
              <w:t>Noel Sugandh</w:t>
            </w:r>
          </w:p>
        </w:tc>
        <w:tc>
          <w:tcPr>
            <w:tcW w:w="668" w:type="dxa"/>
            <w:tcBorders>
              <w:bottom w:val="single" w:sz="4" w:space="0" w:color="auto"/>
            </w:tcBorders>
          </w:tcPr>
          <w:p w14:paraId="744B6B0D" w14:textId="77777777" w:rsidR="00A82BA3" w:rsidRPr="009C220D" w:rsidRDefault="00A82BA3" w:rsidP="00440CD8">
            <w:pPr>
              <w:pStyle w:val="FieldText"/>
            </w:pPr>
          </w:p>
        </w:tc>
        <w:tc>
          <w:tcPr>
            <w:tcW w:w="681" w:type="dxa"/>
          </w:tcPr>
          <w:p w14:paraId="0C56B6E1" w14:textId="77777777" w:rsidR="00A82BA3" w:rsidRPr="005114CE" w:rsidRDefault="00A82BA3" w:rsidP="00490804">
            <w:pPr>
              <w:pStyle w:val="Heading4"/>
            </w:pPr>
            <w:r w:rsidRPr="00490804">
              <w:t>Date</w:t>
            </w:r>
            <w:r w:rsidRPr="005114CE">
              <w:t>:</w:t>
            </w:r>
          </w:p>
        </w:tc>
        <w:tc>
          <w:tcPr>
            <w:tcW w:w="1845" w:type="dxa"/>
            <w:tcBorders>
              <w:bottom w:val="single" w:sz="4" w:space="0" w:color="auto"/>
            </w:tcBorders>
          </w:tcPr>
          <w:p w14:paraId="75B2919A" w14:textId="297D4C27" w:rsidR="00A82BA3" w:rsidRPr="009C220D" w:rsidRDefault="001A5AC8" w:rsidP="00440CD8">
            <w:pPr>
              <w:pStyle w:val="FieldText"/>
            </w:pPr>
            <w:r>
              <w:t xml:space="preserve"> 05-02-2024</w:t>
            </w:r>
          </w:p>
        </w:tc>
      </w:tr>
      <w:tr w:rsidR="00856C35" w:rsidRPr="005114CE" w14:paraId="130681AF" w14:textId="77777777" w:rsidTr="00FF1313">
        <w:tc>
          <w:tcPr>
            <w:tcW w:w="1081" w:type="dxa"/>
          </w:tcPr>
          <w:p w14:paraId="402737F6" w14:textId="77777777" w:rsidR="00856C35" w:rsidRPr="00D6155E" w:rsidRDefault="00856C35" w:rsidP="00440CD8"/>
        </w:tc>
        <w:tc>
          <w:tcPr>
            <w:tcW w:w="2940" w:type="dxa"/>
            <w:tcBorders>
              <w:top w:val="single" w:sz="4" w:space="0" w:color="auto"/>
            </w:tcBorders>
          </w:tcPr>
          <w:p w14:paraId="3B9AB820" w14:textId="77777777" w:rsidR="00856C35" w:rsidRPr="00490804" w:rsidRDefault="00856C35" w:rsidP="00490804">
            <w:pPr>
              <w:pStyle w:val="Heading3"/>
            </w:pPr>
            <w:r w:rsidRPr="00490804">
              <w:t>Last</w:t>
            </w:r>
          </w:p>
        </w:tc>
        <w:tc>
          <w:tcPr>
            <w:tcW w:w="2865" w:type="dxa"/>
            <w:tcBorders>
              <w:top w:val="single" w:sz="4" w:space="0" w:color="auto"/>
            </w:tcBorders>
          </w:tcPr>
          <w:p w14:paraId="399682B6" w14:textId="77777777" w:rsidR="00856C35" w:rsidRPr="00490804" w:rsidRDefault="00856C35" w:rsidP="00490804">
            <w:pPr>
              <w:pStyle w:val="Heading3"/>
            </w:pPr>
            <w:r w:rsidRPr="00490804">
              <w:t>First</w:t>
            </w:r>
          </w:p>
        </w:tc>
        <w:tc>
          <w:tcPr>
            <w:tcW w:w="668" w:type="dxa"/>
            <w:tcBorders>
              <w:top w:val="single" w:sz="4" w:space="0" w:color="auto"/>
            </w:tcBorders>
          </w:tcPr>
          <w:p w14:paraId="5E2146D9" w14:textId="77777777" w:rsidR="00856C35" w:rsidRPr="00490804" w:rsidRDefault="00856C35" w:rsidP="00490804">
            <w:pPr>
              <w:pStyle w:val="Heading3"/>
            </w:pPr>
            <w:r w:rsidRPr="00490804">
              <w:t>M.I.</w:t>
            </w:r>
          </w:p>
        </w:tc>
        <w:tc>
          <w:tcPr>
            <w:tcW w:w="681" w:type="dxa"/>
          </w:tcPr>
          <w:p w14:paraId="3DA7DEA8" w14:textId="77777777" w:rsidR="00856C35" w:rsidRPr="005114CE" w:rsidRDefault="00856C35" w:rsidP="00856C35"/>
        </w:tc>
        <w:tc>
          <w:tcPr>
            <w:tcW w:w="1845" w:type="dxa"/>
            <w:tcBorders>
              <w:top w:val="single" w:sz="4" w:space="0" w:color="auto"/>
            </w:tcBorders>
          </w:tcPr>
          <w:p w14:paraId="6C15951E" w14:textId="77777777" w:rsidR="00856C35" w:rsidRPr="009C220D" w:rsidRDefault="00856C35" w:rsidP="00856C35"/>
        </w:tc>
      </w:tr>
    </w:tbl>
    <w:p w14:paraId="7BA9CBB2" w14:textId="77777777" w:rsidR="00856C35" w:rsidRDefault="00856C35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081"/>
        <w:gridCol w:w="7199"/>
        <w:gridCol w:w="1800"/>
      </w:tblGrid>
      <w:tr w:rsidR="00A82BA3" w:rsidRPr="005114CE" w14:paraId="7830006D" w14:textId="77777777" w:rsidTr="00FF1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081" w:type="dxa"/>
          </w:tcPr>
          <w:p w14:paraId="3BF8638D" w14:textId="77777777" w:rsidR="00A82BA3" w:rsidRPr="005114CE" w:rsidRDefault="00A82BA3" w:rsidP="00490804">
            <w:r w:rsidRPr="005114CE">
              <w:t>Address:</w:t>
            </w:r>
          </w:p>
        </w:tc>
        <w:tc>
          <w:tcPr>
            <w:tcW w:w="7199" w:type="dxa"/>
            <w:tcBorders>
              <w:bottom w:val="single" w:sz="4" w:space="0" w:color="auto"/>
            </w:tcBorders>
          </w:tcPr>
          <w:p w14:paraId="430FE3AD" w14:textId="1F5C7B24" w:rsidR="00A82BA3" w:rsidRPr="00FF1313" w:rsidRDefault="001A5AC8" w:rsidP="00440CD8">
            <w:pPr>
              <w:pStyle w:val="FieldText"/>
            </w:pPr>
            <w:r>
              <w:t xml:space="preserve"> 225 Taft Ave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539E3A50" w14:textId="0D66F435" w:rsidR="00A82BA3" w:rsidRPr="00FF1313" w:rsidRDefault="001A5AC8" w:rsidP="00440CD8">
            <w:pPr>
              <w:pStyle w:val="FieldText"/>
            </w:pPr>
            <w:r>
              <w:t>202</w:t>
            </w:r>
          </w:p>
        </w:tc>
      </w:tr>
      <w:tr w:rsidR="00856C35" w:rsidRPr="005114CE" w14:paraId="5FCE8E27" w14:textId="77777777" w:rsidTr="00FF1313">
        <w:tc>
          <w:tcPr>
            <w:tcW w:w="1081" w:type="dxa"/>
          </w:tcPr>
          <w:p w14:paraId="648D4EFB" w14:textId="77777777" w:rsidR="00856C35" w:rsidRPr="005114CE" w:rsidRDefault="00856C35" w:rsidP="00440CD8"/>
        </w:tc>
        <w:tc>
          <w:tcPr>
            <w:tcW w:w="7199" w:type="dxa"/>
            <w:tcBorders>
              <w:top w:val="single" w:sz="4" w:space="0" w:color="auto"/>
            </w:tcBorders>
          </w:tcPr>
          <w:p w14:paraId="1C1BD6EA" w14:textId="77777777" w:rsidR="00856C35" w:rsidRPr="00490804" w:rsidRDefault="00856C35" w:rsidP="00490804">
            <w:pPr>
              <w:pStyle w:val="Heading3"/>
            </w:pPr>
            <w:r w:rsidRPr="00490804">
              <w:t>Street Address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73109FC7" w14:textId="77777777" w:rsidR="00856C35" w:rsidRPr="00490804" w:rsidRDefault="00856C35" w:rsidP="00490804">
            <w:pPr>
              <w:pStyle w:val="Heading3"/>
            </w:pPr>
            <w:r w:rsidRPr="00490804">
              <w:t>Apartment/Unit #</w:t>
            </w:r>
          </w:p>
        </w:tc>
      </w:tr>
    </w:tbl>
    <w:p w14:paraId="1230478F" w14:textId="77777777" w:rsidR="00856C35" w:rsidRDefault="00856C35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081"/>
        <w:gridCol w:w="5805"/>
        <w:gridCol w:w="1394"/>
        <w:gridCol w:w="1800"/>
      </w:tblGrid>
      <w:tr w:rsidR="00C76039" w:rsidRPr="005114CE" w14:paraId="69EC4528" w14:textId="77777777" w:rsidTr="00FF1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081" w:type="dxa"/>
          </w:tcPr>
          <w:p w14:paraId="6136072C" w14:textId="77777777" w:rsidR="00C76039" w:rsidRPr="005114CE" w:rsidRDefault="00C76039">
            <w:pPr>
              <w:rPr>
                <w:szCs w:val="19"/>
              </w:rPr>
            </w:pPr>
          </w:p>
        </w:tc>
        <w:tc>
          <w:tcPr>
            <w:tcW w:w="5805" w:type="dxa"/>
            <w:tcBorders>
              <w:bottom w:val="single" w:sz="4" w:space="0" w:color="auto"/>
            </w:tcBorders>
          </w:tcPr>
          <w:p w14:paraId="70BE1519" w14:textId="081AB7FE" w:rsidR="00C76039" w:rsidRPr="009C220D" w:rsidRDefault="00CB0E0C" w:rsidP="00440CD8">
            <w:pPr>
              <w:pStyle w:val="FieldText"/>
            </w:pPr>
            <w:r>
              <w:t xml:space="preserve"> </w:t>
            </w:r>
            <w:r w:rsidR="001A5AC8">
              <w:t>Bridgeport</w:t>
            </w:r>
          </w:p>
        </w:tc>
        <w:tc>
          <w:tcPr>
            <w:tcW w:w="1394" w:type="dxa"/>
            <w:tcBorders>
              <w:bottom w:val="single" w:sz="4" w:space="0" w:color="auto"/>
            </w:tcBorders>
          </w:tcPr>
          <w:p w14:paraId="473C526C" w14:textId="02B0297B" w:rsidR="00C76039" w:rsidRPr="005114CE" w:rsidRDefault="001A5AC8" w:rsidP="00440CD8">
            <w:pPr>
              <w:pStyle w:val="FieldText"/>
            </w:pPr>
            <w:r>
              <w:t>CT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7032DA44" w14:textId="6942218C" w:rsidR="00C76039" w:rsidRPr="005114CE" w:rsidRDefault="001A5AC8" w:rsidP="00440CD8">
            <w:pPr>
              <w:pStyle w:val="FieldText"/>
            </w:pPr>
            <w:r>
              <w:t>06606</w:t>
            </w:r>
          </w:p>
        </w:tc>
      </w:tr>
      <w:tr w:rsidR="00856C35" w:rsidRPr="005114CE" w14:paraId="6E31D2AA" w14:textId="77777777" w:rsidTr="00FF1313">
        <w:trPr>
          <w:trHeight w:val="288"/>
        </w:trPr>
        <w:tc>
          <w:tcPr>
            <w:tcW w:w="1081" w:type="dxa"/>
          </w:tcPr>
          <w:p w14:paraId="28260372" w14:textId="77777777" w:rsidR="00856C35" w:rsidRPr="005114CE" w:rsidRDefault="00856C35">
            <w:pPr>
              <w:rPr>
                <w:szCs w:val="19"/>
              </w:rPr>
            </w:pPr>
          </w:p>
        </w:tc>
        <w:tc>
          <w:tcPr>
            <w:tcW w:w="5805" w:type="dxa"/>
            <w:tcBorders>
              <w:top w:val="single" w:sz="4" w:space="0" w:color="auto"/>
            </w:tcBorders>
          </w:tcPr>
          <w:p w14:paraId="555F062D" w14:textId="77777777" w:rsidR="00856C35" w:rsidRPr="00490804" w:rsidRDefault="00856C35" w:rsidP="00490804">
            <w:pPr>
              <w:pStyle w:val="Heading3"/>
            </w:pPr>
            <w:r w:rsidRPr="00490804">
              <w:t>City</w:t>
            </w:r>
          </w:p>
        </w:tc>
        <w:tc>
          <w:tcPr>
            <w:tcW w:w="1394" w:type="dxa"/>
            <w:tcBorders>
              <w:top w:val="single" w:sz="4" w:space="0" w:color="auto"/>
            </w:tcBorders>
          </w:tcPr>
          <w:p w14:paraId="397CDD6A" w14:textId="77777777" w:rsidR="00856C35" w:rsidRPr="00490804" w:rsidRDefault="00856C35" w:rsidP="00490804">
            <w:pPr>
              <w:pStyle w:val="Heading3"/>
            </w:pPr>
            <w:r w:rsidRPr="00490804">
              <w:t>State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06470906" w14:textId="77777777" w:rsidR="00856C35" w:rsidRPr="00490804" w:rsidRDefault="00856C35" w:rsidP="00490804">
            <w:pPr>
              <w:pStyle w:val="Heading3"/>
            </w:pPr>
            <w:r w:rsidRPr="00490804">
              <w:t>ZIP Code</w:t>
            </w:r>
          </w:p>
        </w:tc>
      </w:tr>
    </w:tbl>
    <w:p w14:paraId="086BB966" w14:textId="77777777" w:rsidR="00856C35" w:rsidRDefault="00856C35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080"/>
        <w:gridCol w:w="3690"/>
        <w:gridCol w:w="720"/>
        <w:gridCol w:w="4590"/>
      </w:tblGrid>
      <w:tr w:rsidR="00841645" w:rsidRPr="005114CE" w14:paraId="212BDCAE" w14:textId="77777777" w:rsidTr="00FF1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080" w:type="dxa"/>
          </w:tcPr>
          <w:p w14:paraId="27B4386D" w14:textId="77777777" w:rsidR="00841645" w:rsidRPr="005114CE" w:rsidRDefault="00841645" w:rsidP="00490804">
            <w:r w:rsidRPr="005114CE">
              <w:t>Phone:</w:t>
            </w:r>
          </w:p>
        </w:tc>
        <w:tc>
          <w:tcPr>
            <w:tcW w:w="3690" w:type="dxa"/>
            <w:tcBorders>
              <w:bottom w:val="single" w:sz="4" w:space="0" w:color="auto"/>
            </w:tcBorders>
          </w:tcPr>
          <w:p w14:paraId="47E5742E" w14:textId="4D73A163" w:rsidR="00841645" w:rsidRPr="009C220D" w:rsidRDefault="001A5AC8" w:rsidP="00856C35">
            <w:pPr>
              <w:pStyle w:val="FieldText"/>
            </w:pPr>
            <w:r>
              <w:t>(475)-345-1791</w:t>
            </w:r>
          </w:p>
        </w:tc>
        <w:tc>
          <w:tcPr>
            <w:tcW w:w="720" w:type="dxa"/>
          </w:tcPr>
          <w:p w14:paraId="48A6E699" w14:textId="75F33CA0" w:rsidR="00841645" w:rsidRPr="005114CE" w:rsidRDefault="00C92A3C" w:rsidP="00490804">
            <w:pPr>
              <w:pStyle w:val="Heading4"/>
            </w:pPr>
            <w:r>
              <w:t>E</w:t>
            </w:r>
            <w:r w:rsidR="003A41A1">
              <w:t>mail</w:t>
            </w:r>
            <w:r w:rsidR="001A5AC8">
              <w:t xml:space="preserve"> </w:t>
            </w:r>
          </w:p>
        </w:tc>
        <w:tc>
          <w:tcPr>
            <w:tcW w:w="4590" w:type="dxa"/>
            <w:tcBorders>
              <w:bottom w:val="single" w:sz="4" w:space="0" w:color="auto"/>
            </w:tcBorders>
          </w:tcPr>
          <w:p w14:paraId="45E945E9" w14:textId="0F69C608" w:rsidR="00841645" w:rsidRPr="009C220D" w:rsidRDefault="001A5AC8" w:rsidP="00440CD8">
            <w:pPr>
              <w:pStyle w:val="FieldText"/>
            </w:pPr>
            <w:r>
              <w:t xml:space="preserve"> motupallin@mail.sacredheart.edu</w:t>
            </w:r>
          </w:p>
        </w:tc>
      </w:tr>
    </w:tbl>
    <w:p w14:paraId="2ABDBB4E" w14:textId="77777777" w:rsidR="00856C35" w:rsidRDefault="00856C35"/>
    <w:tbl>
      <w:tblPr>
        <w:tblStyle w:val="PlainTable3"/>
        <w:tblW w:w="3304" w:type="pct"/>
        <w:tblLayout w:type="fixed"/>
        <w:tblLook w:val="0620" w:firstRow="1" w:lastRow="0" w:firstColumn="0" w:lastColumn="0" w:noHBand="1" w:noVBand="1"/>
      </w:tblPr>
      <w:tblGrid>
        <w:gridCol w:w="1467"/>
        <w:gridCol w:w="1414"/>
        <w:gridCol w:w="1890"/>
        <w:gridCol w:w="1890"/>
      </w:tblGrid>
      <w:tr w:rsidR="00F67E0B" w:rsidRPr="005114CE" w14:paraId="25AEE263" w14:textId="77777777" w:rsidTr="00F67E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466" w:type="dxa"/>
          </w:tcPr>
          <w:p w14:paraId="4BC76CBD" w14:textId="19978DD1" w:rsidR="00F67E0B" w:rsidRPr="005114CE" w:rsidRDefault="00F67E0B" w:rsidP="00490804">
            <w:r>
              <w:t>SHU ID</w:t>
            </w:r>
            <w:r w:rsidRPr="005114CE">
              <w:t>:</w:t>
            </w:r>
          </w:p>
        </w:tc>
        <w:tc>
          <w:tcPr>
            <w:tcW w:w="1414" w:type="dxa"/>
            <w:tcBorders>
              <w:bottom w:val="single" w:sz="4" w:space="0" w:color="auto"/>
            </w:tcBorders>
          </w:tcPr>
          <w:p w14:paraId="3CA35A7D" w14:textId="713B2FBF" w:rsidR="00F67E0B" w:rsidRPr="009C220D" w:rsidRDefault="001A5AC8" w:rsidP="00440CD8">
            <w:pPr>
              <w:pStyle w:val="FieldText"/>
            </w:pPr>
            <w:r>
              <w:t>0934829</w:t>
            </w:r>
          </w:p>
        </w:tc>
        <w:tc>
          <w:tcPr>
            <w:tcW w:w="1890" w:type="dxa"/>
          </w:tcPr>
          <w:p w14:paraId="61D3405B" w14:textId="5567F224" w:rsidR="00F67E0B" w:rsidRPr="005114CE" w:rsidRDefault="00F67E0B" w:rsidP="00490804">
            <w:pPr>
              <w:pStyle w:val="Heading4"/>
            </w:pPr>
            <w:r>
              <w:t xml:space="preserve">  Date Available</w:t>
            </w:r>
            <w:r w:rsidRPr="005114CE">
              <w:t>: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0058BFD3" w14:textId="15CBFD2B" w:rsidR="00F67E0B" w:rsidRPr="009C220D" w:rsidRDefault="001A5AC8" w:rsidP="00440CD8">
            <w:pPr>
              <w:pStyle w:val="FieldText"/>
            </w:pPr>
            <w:r>
              <w:t xml:space="preserve"> </w:t>
            </w:r>
            <w:r w:rsidR="006B74FE">
              <w:t>Anytime</w:t>
            </w:r>
          </w:p>
        </w:tc>
      </w:tr>
    </w:tbl>
    <w:p w14:paraId="412FC708" w14:textId="5E62AD7B" w:rsidR="00856C35" w:rsidRDefault="00856C35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3692"/>
        <w:gridCol w:w="665"/>
        <w:gridCol w:w="509"/>
        <w:gridCol w:w="4031"/>
        <w:gridCol w:w="517"/>
        <w:gridCol w:w="666"/>
      </w:tblGrid>
      <w:tr w:rsidR="009C220D" w:rsidRPr="005114CE" w14:paraId="3F92D2C4" w14:textId="77777777" w:rsidTr="00602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92" w:type="dxa"/>
          </w:tcPr>
          <w:p w14:paraId="500C451F" w14:textId="6C28C904" w:rsidR="009C220D" w:rsidRPr="005114CE" w:rsidRDefault="009C220D" w:rsidP="00490804">
            <w:r w:rsidRPr="005114CE">
              <w:t>Are you a citizen of the United States?</w:t>
            </w:r>
          </w:p>
        </w:tc>
        <w:tc>
          <w:tcPr>
            <w:tcW w:w="665" w:type="dxa"/>
          </w:tcPr>
          <w:p w14:paraId="01C4A16A" w14:textId="77777777" w:rsidR="009C220D" w:rsidRPr="00D6155E" w:rsidRDefault="009C220D" w:rsidP="00490804">
            <w:pPr>
              <w:pStyle w:val="Checkbox"/>
            </w:pPr>
            <w:r w:rsidRPr="00D6155E">
              <w:t>YES</w:t>
            </w:r>
          </w:p>
          <w:p w14:paraId="6F71093E" w14:textId="77777777" w:rsidR="009C220D" w:rsidRPr="005114CE" w:rsidRDefault="00724FA4" w:rsidP="00083002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3"/>
            <w:r w:rsidR="009C220D" w:rsidRPr="005114CE">
              <w:instrText xml:space="preserve"> FORMCHECKBOX </w:instrText>
            </w:r>
            <w:r w:rsidR="00000000">
              <w:fldChar w:fldCharType="separate"/>
            </w:r>
            <w:r w:rsidRPr="005114CE">
              <w:fldChar w:fldCharType="end"/>
            </w:r>
            <w:bookmarkEnd w:id="0"/>
          </w:p>
        </w:tc>
        <w:tc>
          <w:tcPr>
            <w:tcW w:w="509" w:type="dxa"/>
          </w:tcPr>
          <w:p w14:paraId="5E7C7008" w14:textId="77777777" w:rsidR="009C220D" w:rsidRPr="009C220D" w:rsidRDefault="009C220D" w:rsidP="00490804">
            <w:pPr>
              <w:pStyle w:val="Checkbox"/>
            </w:pPr>
            <w:r>
              <w:t>NO</w:t>
            </w:r>
          </w:p>
          <w:p w14:paraId="66E2D206" w14:textId="0B94852E" w:rsidR="009C220D" w:rsidRPr="00D6155E" w:rsidRDefault="001A5AC8" w:rsidP="00083002">
            <w:pPr>
              <w:pStyle w:val="Checkbox"/>
            </w:pPr>
            <w:r>
              <w:rPr>
                <w:noProof/>
              </w:rPr>
              <w:drawing>
                <wp:inline distT="0" distB="0" distL="0" distR="0" wp14:anchorId="5BC5F3C0" wp14:editId="1A1E9554">
                  <wp:extent cx="133350" cy="133350"/>
                  <wp:effectExtent l="0" t="0" r="0" b="0"/>
                  <wp:docPr id="593503935" name="Graphic 1" descr="Badge Tick1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3503935" name="Graphic 593503935" descr="Badge Tick1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669" cy="136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24FA4" w:rsidRPr="00D6155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4"/>
            <w:r w:rsidR="009C220D" w:rsidRPr="00D6155E">
              <w:instrText xml:space="preserve"> FORMCHECKBOX </w:instrText>
            </w:r>
            <w:r w:rsidR="00000000">
              <w:fldChar w:fldCharType="separate"/>
            </w:r>
            <w:r w:rsidR="00724FA4" w:rsidRPr="00D6155E">
              <w:fldChar w:fldCharType="end"/>
            </w:r>
            <w:bookmarkEnd w:id="1"/>
          </w:p>
        </w:tc>
        <w:tc>
          <w:tcPr>
            <w:tcW w:w="4031" w:type="dxa"/>
          </w:tcPr>
          <w:p w14:paraId="26A01855" w14:textId="456A40C9" w:rsidR="009C220D" w:rsidRPr="005114CE" w:rsidRDefault="009C220D" w:rsidP="00490804">
            <w:pPr>
              <w:pStyle w:val="Heading4"/>
            </w:pPr>
            <w:r w:rsidRPr="005114CE">
              <w:t xml:space="preserve">If no, are you </w:t>
            </w:r>
            <w:r w:rsidR="00F67E0B">
              <w:t>a green card holder?</w:t>
            </w:r>
          </w:p>
        </w:tc>
        <w:tc>
          <w:tcPr>
            <w:tcW w:w="517" w:type="dxa"/>
          </w:tcPr>
          <w:p w14:paraId="66D23AC9" w14:textId="77777777" w:rsidR="009C220D" w:rsidRPr="009C220D" w:rsidRDefault="009C220D" w:rsidP="00490804">
            <w:pPr>
              <w:pStyle w:val="Checkbox"/>
            </w:pPr>
            <w:r>
              <w:t>YES</w:t>
            </w:r>
          </w:p>
          <w:p w14:paraId="2A261CEB" w14:textId="77777777" w:rsidR="009C220D" w:rsidRPr="005114CE" w:rsidRDefault="00724FA4" w:rsidP="00D6155E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220D" w:rsidRPr="005114CE">
              <w:instrText xml:space="preserve"> FORMCHECKBOX </w:instrText>
            </w:r>
            <w:r w:rsidR="00000000">
              <w:fldChar w:fldCharType="separate"/>
            </w:r>
            <w:r w:rsidRPr="005114CE">
              <w:fldChar w:fldCharType="end"/>
            </w:r>
          </w:p>
        </w:tc>
        <w:tc>
          <w:tcPr>
            <w:tcW w:w="666" w:type="dxa"/>
          </w:tcPr>
          <w:p w14:paraId="13302C6E" w14:textId="77777777" w:rsidR="009C220D" w:rsidRPr="009C220D" w:rsidRDefault="009C220D" w:rsidP="00490804">
            <w:pPr>
              <w:pStyle w:val="Checkbox"/>
            </w:pPr>
            <w:r>
              <w:t>NO</w:t>
            </w:r>
          </w:p>
          <w:p w14:paraId="3A252F42" w14:textId="00FDC412" w:rsidR="009C220D" w:rsidRPr="005114CE" w:rsidRDefault="006B74FE" w:rsidP="00D6155E">
            <w:pPr>
              <w:pStyle w:val="Checkbox"/>
            </w:pPr>
            <w:r>
              <w:rPr>
                <w:bCs w:val="0"/>
              </w:rPr>
              <w:pict w14:anchorId="4C19DB56">
                <v:shape id="_x0000_i1026" type="#_x0000_t75" alt="Badge Tick1 with solid fill" style="width:10.5pt;height:10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">
                  <v:imagedata r:id="rId14" o:title="" cropleft="-3413f" cropright="-2731f"/>
                </v:shape>
              </w:pict>
            </w:r>
            <w:r w:rsidR="00724FA4" w:rsidRPr="005114C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220D" w:rsidRPr="005114CE">
              <w:instrText xml:space="preserve"> FORMCHECKBOX </w:instrText>
            </w:r>
            <w:r w:rsidR="00000000">
              <w:fldChar w:fldCharType="separate"/>
            </w:r>
            <w:r w:rsidR="00724FA4" w:rsidRPr="005114CE">
              <w:fldChar w:fldCharType="end"/>
            </w:r>
          </w:p>
        </w:tc>
      </w:tr>
    </w:tbl>
    <w:p w14:paraId="7EAC703B" w14:textId="77777777" w:rsidR="00C92A3C" w:rsidRDefault="00C92A3C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3692"/>
        <w:gridCol w:w="665"/>
        <w:gridCol w:w="509"/>
        <w:gridCol w:w="1359"/>
        <w:gridCol w:w="3855"/>
      </w:tblGrid>
      <w:tr w:rsidR="009C220D" w:rsidRPr="005114CE" w14:paraId="22ECE73E" w14:textId="77777777" w:rsidTr="00FF1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92" w:type="dxa"/>
          </w:tcPr>
          <w:p w14:paraId="385A8F21" w14:textId="77777777" w:rsidR="009C220D" w:rsidRPr="005114CE" w:rsidRDefault="009C220D" w:rsidP="00490804">
            <w:r w:rsidRPr="005114CE">
              <w:t>Have you ever worked for this company?</w:t>
            </w:r>
          </w:p>
        </w:tc>
        <w:tc>
          <w:tcPr>
            <w:tcW w:w="665" w:type="dxa"/>
          </w:tcPr>
          <w:p w14:paraId="0531BD08" w14:textId="77777777" w:rsidR="009C220D" w:rsidRPr="009C220D" w:rsidRDefault="009C220D" w:rsidP="00490804">
            <w:pPr>
              <w:pStyle w:val="Checkbox"/>
            </w:pPr>
            <w:r>
              <w:t>YES</w:t>
            </w:r>
          </w:p>
          <w:p w14:paraId="602D9FCA" w14:textId="77777777" w:rsidR="009C220D" w:rsidRPr="005114CE" w:rsidRDefault="00724FA4" w:rsidP="00D6155E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220D" w:rsidRPr="005114CE">
              <w:instrText xml:space="preserve"> FORMCHECKBOX </w:instrText>
            </w:r>
            <w:r w:rsidR="00000000">
              <w:fldChar w:fldCharType="separate"/>
            </w:r>
            <w:r w:rsidRPr="005114CE">
              <w:fldChar w:fldCharType="end"/>
            </w:r>
          </w:p>
        </w:tc>
        <w:tc>
          <w:tcPr>
            <w:tcW w:w="509" w:type="dxa"/>
          </w:tcPr>
          <w:p w14:paraId="5157F7F3" w14:textId="77777777" w:rsidR="009C220D" w:rsidRPr="009C220D" w:rsidRDefault="009C220D" w:rsidP="00490804">
            <w:pPr>
              <w:pStyle w:val="Checkbox"/>
            </w:pPr>
            <w:r>
              <w:t>NO</w:t>
            </w:r>
          </w:p>
          <w:p w14:paraId="36D010E0" w14:textId="77ED8B08" w:rsidR="009C220D" w:rsidRPr="005114CE" w:rsidRDefault="006B74FE" w:rsidP="00D6155E">
            <w:pPr>
              <w:pStyle w:val="Checkbox"/>
            </w:pPr>
            <w:r>
              <w:rPr>
                <w:bCs w:val="0"/>
              </w:rPr>
              <w:pict w14:anchorId="561DB27C">
                <v:shape id="_x0000_i1027" type="#_x0000_t75" alt="Badge Tick1 with solid fill" style="width:10.5pt;height:10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">
                  <v:imagedata r:id="rId14" o:title="" cropleft="-3413f" cropright="-2731f"/>
                </v:shape>
              </w:pict>
            </w:r>
            <w:r w:rsidR="00724FA4" w:rsidRPr="005114C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220D" w:rsidRPr="005114CE">
              <w:instrText xml:space="preserve"> FORMCHECKBOX </w:instrText>
            </w:r>
            <w:r w:rsidR="00000000">
              <w:fldChar w:fldCharType="separate"/>
            </w:r>
            <w:r w:rsidR="00724FA4" w:rsidRPr="005114CE">
              <w:fldChar w:fldCharType="end"/>
            </w:r>
          </w:p>
        </w:tc>
        <w:tc>
          <w:tcPr>
            <w:tcW w:w="1359" w:type="dxa"/>
          </w:tcPr>
          <w:p w14:paraId="672434EB" w14:textId="77777777" w:rsidR="009C220D" w:rsidRPr="005114CE" w:rsidRDefault="009C220D" w:rsidP="00490804">
            <w:pPr>
              <w:pStyle w:val="Heading4"/>
            </w:pPr>
            <w:r w:rsidRPr="005114CE">
              <w:t xml:space="preserve">If </w:t>
            </w:r>
            <w:r w:rsidR="00E106E2">
              <w:t>yes</w:t>
            </w:r>
            <w:r w:rsidRPr="005114CE">
              <w:t>, w</w:t>
            </w:r>
            <w:r w:rsidRPr="00490804">
              <w:t>h</w:t>
            </w:r>
            <w:r w:rsidRPr="005114CE">
              <w:t>en?</w:t>
            </w:r>
          </w:p>
        </w:tc>
        <w:tc>
          <w:tcPr>
            <w:tcW w:w="3855" w:type="dxa"/>
            <w:tcBorders>
              <w:bottom w:val="single" w:sz="4" w:space="0" w:color="auto"/>
            </w:tcBorders>
          </w:tcPr>
          <w:p w14:paraId="730F0983" w14:textId="77777777" w:rsidR="009C220D" w:rsidRPr="009C220D" w:rsidRDefault="009C220D" w:rsidP="00617C65">
            <w:pPr>
              <w:pStyle w:val="FieldText"/>
            </w:pPr>
          </w:p>
        </w:tc>
      </w:tr>
    </w:tbl>
    <w:p w14:paraId="75700AB7" w14:textId="77777777" w:rsidR="00C92A3C" w:rsidRDefault="00C92A3C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3692"/>
        <w:gridCol w:w="665"/>
        <w:gridCol w:w="509"/>
        <w:gridCol w:w="5214"/>
      </w:tblGrid>
      <w:tr w:rsidR="009C220D" w:rsidRPr="005114CE" w14:paraId="769341CD" w14:textId="77777777" w:rsidTr="00602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92" w:type="dxa"/>
          </w:tcPr>
          <w:p w14:paraId="6657FC79" w14:textId="77777777" w:rsidR="009C220D" w:rsidRPr="005114CE" w:rsidRDefault="009C220D" w:rsidP="00490804">
            <w:r w:rsidRPr="005114CE">
              <w:t>Have you ever been convicted of a felony?</w:t>
            </w:r>
          </w:p>
        </w:tc>
        <w:tc>
          <w:tcPr>
            <w:tcW w:w="665" w:type="dxa"/>
          </w:tcPr>
          <w:p w14:paraId="587DA0AC" w14:textId="77777777" w:rsidR="009C220D" w:rsidRPr="009C220D" w:rsidRDefault="009C220D" w:rsidP="00490804">
            <w:pPr>
              <w:pStyle w:val="Checkbox"/>
            </w:pPr>
            <w:r>
              <w:t>YES</w:t>
            </w:r>
          </w:p>
          <w:p w14:paraId="6689C3D8" w14:textId="77777777" w:rsidR="009C220D" w:rsidRPr="005114CE" w:rsidRDefault="00724FA4" w:rsidP="00D6155E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220D" w:rsidRPr="005114CE">
              <w:instrText xml:space="preserve"> FORMCHECKBOX </w:instrText>
            </w:r>
            <w:r w:rsidR="00000000">
              <w:fldChar w:fldCharType="separate"/>
            </w:r>
            <w:r w:rsidRPr="005114CE">
              <w:fldChar w:fldCharType="end"/>
            </w:r>
          </w:p>
        </w:tc>
        <w:tc>
          <w:tcPr>
            <w:tcW w:w="509" w:type="dxa"/>
          </w:tcPr>
          <w:p w14:paraId="4E2B1BBF" w14:textId="77777777" w:rsidR="009C220D" w:rsidRPr="009C220D" w:rsidRDefault="009C220D" w:rsidP="00490804">
            <w:pPr>
              <w:pStyle w:val="Checkbox"/>
            </w:pPr>
            <w:r>
              <w:t>NO</w:t>
            </w:r>
          </w:p>
          <w:p w14:paraId="66D445E7" w14:textId="286B941F" w:rsidR="009C220D" w:rsidRPr="005114CE" w:rsidRDefault="006B74FE" w:rsidP="00D6155E">
            <w:pPr>
              <w:pStyle w:val="Checkbox"/>
            </w:pPr>
            <w:r>
              <w:rPr>
                <w:bCs w:val="0"/>
              </w:rPr>
              <w:pict w14:anchorId="47AFC5A9">
                <v:shape id="_x0000_i1028" type="#_x0000_t75" alt="Badge Tick1 with solid fill" style="width:10.5pt;height:10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">
                  <v:imagedata r:id="rId14" o:title="" cropleft="-3413f" cropright="-2731f"/>
                </v:shape>
              </w:pict>
            </w:r>
            <w:r w:rsidR="00724FA4" w:rsidRPr="005114C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220D" w:rsidRPr="005114CE">
              <w:instrText xml:space="preserve"> FORMCHECKBOX </w:instrText>
            </w:r>
            <w:r w:rsidR="00000000">
              <w:fldChar w:fldCharType="separate"/>
            </w:r>
            <w:r w:rsidR="00724FA4" w:rsidRPr="005114CE">
              <w:fldChar w:fldCharType="end"/>
            </w:r>
          </w:p>
        </w:tc>
        <w:tc>
          <w:tcPr>
            <w:tcW w:w="5214" w:type="dxa"/>
          </w:tcPr>
          <w:p w14:paraId="788A8EC0" w14:textId="77777777" w:rsidR="009C220D" w:rsidRPr="005114CE" w:rsidRDefault="009C220D" w:rsidP="00682C69"/>
        </w:tc>
      </w:tr>
    </w:tbl>
    <w:p w14:paraId="0A503E9A" w14:textId="77777777" w:rsidR="00C92A3C" w:rsidRDefault="00C92A3C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332"/>
        <w:gridCol w:w="8748"/>
      </w:tblGrid>
      <w:tr w:rsidR="000F2DF4" w:rsidRPr="005114CE" w14:paraId="7CBAFB6A" w14:textId="77777777" w:rsidTr="00FF1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332" w:type="dxa"/>
          </w:tcPr>
          <w:p w14:paraId="437E476D" w14:textId="77777777" w:rsidR="000F2DF4" w:rsidRPr="005114CE" w:rsidRDefault="000F2DF4" w:rsidP="00490804">
            <w:r w:rsidRPr="005114CE">
              <w:t>If yes, explain:</w:t>
            </w:r>
          </w:p>
        </w:tc>
        <w:tc>
          <w:tcPr>
            <w:tcW w:w="8748" w:type="dxa"/>
            <w:tcBorders>
              <w:bottom w:val="single" w:sz="4" w:space="0" w:color="auto"/>
            </w:tcBorders>
          </w:tcPr>
          <w:p w14:paraId="5E870440" w14:textId="77777777" w:rsidR="000F2DF4" w:rsidRPr="009C220D" w:rsidRDefault="000F2DF4" w:rsidP="00617C65">
            <w:pPr>
              <w:pStyle w:val="FieldText"/>
            </w:pPr>
          </w:p>
        </w:tc>
      </w:tr>
    </w:tbl>
    <w:p w14:paraId="2C4C0E7D" w14:textId="77777777" w:rsidR="00330050" w:rsidRDefault="00330050" w:rsidP="00330050">
      <w:pPr>
        <w:pStyle w:val="Heading2"/>
      </w:pPr>
      <w:r>
        <w:t>Education</w:t>
      </w:r>
    </w:p>
    <w:p w14:paraId="4F02A626" w14:textId="77777777" w:rsidR="00330050" w:rsidRDefault="00330050"/>
    <w:tbl>
      <w:tblPr>
        <w:tblStyle w:val="PlainTable3"/>
        <w:tblW w:w="6680" w:type="pct"/>
        <w:tblLayout w:type="fixed"/>
        <w:tblLook w:val="0620" w:firstRow="1" w:lastRow="0" w:firstColumn="0" w:lastColumn="0" w:noHBand="1" w:noVBand="1"/>
      </w:tblPr>
      <w:tblGrid>
        <w:gridCol w:w="13410"/>
        <w:gridCol w:w="57"/>
      </w:tblGrid>
      <w:tr w:rsidR="0024586D" w:rsidRPr="00613129" w14:paraId="2D2E493A" w14:textId="77777777" w:rsidTr="002458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tcW w:w="13410" w:type="dxa"/>
          </w:tcPr>
          <w:p w14:paraId="17A6FB25" w14:textId="53CF855A" w:rsidR="0024586D" w:rsidRDefault="0024586D" w:rsidP="0024586D">
            <w:pPr>
              <w:ind w:right="-3240"/>
              <w:rPr>
                <w:bCs w:val="0"/>
              </w:rPr>
            </w:pPr>
            <w:r>
              <w:rPr>
                <w:bCs w:val="0"/>
              </w:rPr>
              <w:t xml:space="preserve">Accepted to Graduate Program (Y/N): </w:t>
            </w:r>
            <w:r w:rsidR="001A5AC8">
              <w:rPr>
                <w:bCs w:val="0"/>
              </w:rPr>
              <w:t>Yes</w:t>
            </w:r>
          </w:p>
          <w:p w14:paraId="48DE0EF6" w14:textId="77777777" w:rsidR="0024586D" w:rsidRDefault="0024586D" w:rsidP="00490804">
            <w:pPr>
              <w:rPr>
                <w:bCs w:val="0"/>
              </w:rPr>
            </w:pPr>
          </w:p>
          <w:p w14:paraId="33ACDD77" w14:textId="4C2A2539" w:rsidR="0024586D" w:rsidRPr="005114CE" w:rsidRDefault="0024586D" w:rsidP="00490804">
            <w:r>
              <w:t>Graduate Program Name</w:t>
            </w:r>
            <w:r w:rsidRPr="005114CE">
              <w:t>:</w:t>
            </w:r>
            <w:r w:rsidR="001A5AC8">
              <w:t xml:space="preserve"> MS in Computer Science</w:t>
            </w:r>
          </w:p>
        </w:tc>
        <w:tc>
          <w:tcPr>
            <w:tcW w:w="57" w:type="dxa"/>
            <w:tcBorders>
              <w:bottom w:val="single" w:sz="4" w:space="0" w:color="auto"/>
            </w:tcBorders>
          </w:tcPr>
          <w:p w14:paraId="09B8FA05" w14:textId="77777777" w:rsidR="0024586D" w:rsidRPr="005114CE" w:rsidRDefault="0024586D" w:rsidP="0024586D">
            <w:pPr>
              <w:pStyle w:val="FieldText"/>
              <w:ind w:left="-4500" w:right="3740"/>
            </w:pPr>
          </w:p>
        </w:tc>
      </w:tr>
    </w:tbl>
    <w:p w14:paraId="63BBF2FC" w14:textId="77777777" w:rsidR="00330050" w:rsidRDefault="00330050"/>
    <w:tbl>
      <w:tblPr>
        <w:tblStyle w:val="PlainTable3"/>
        <w:tblW w:w="1625" w:type="pct"/>
        <w:tblLayout w:type="fixed"/>
        <w:tblLook w:val="0620" w:firstRow="1" w:lastRow="0" w:firstColumn="0" w:lastColumn="0" w:noHBand="1" w:noVBand="1"/>
      </w:tblPr>
      <w:tblGrid>
        <w:gridCol w:w="796"/>
        <w:gridCol w:w="962"/>
        <w:gridCol w:w="512"/>
        <w:gridCol w:w="1006"/>
      </w:tblGrid>
      <w:tr w:rsidR="0024586D" w:rsidRPr="00613129" w14:paraId="78CEA064" w14:textId="77777777" w:rsidTr="002458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797" w:type="dxa"/>
          </w:tcPr>
          <w:p w14:paraId="58207C97" w14:textId="77777777" w:rsidR="0024586D" w:rsidRDefault="0024586D" w:rsidP="0024586D">
            <w:pPr>
              <w:ind w:right="-100"/>
              <w:rPr>
                <w:bCs w:val="0"/>
              </w:rPr>
            </w:pPr>
            <w:r>
              <w:t>Projected:</w:t>
            </w:r>
          </w:p>
          <w:p w14:paraId="3C65A13D" w14:textId="3D1134B9" w:rsidR="0024586D" w:rsidRPr="005114CE" w:rsidRDefault="0024586D" w:rsidP="0024586D">
            <w:pPr>
              <w:ind w:right="-100"/>
            </w:pPr>
            <w:r w:rsidRPr="005114CE">
              <w:t>From:</w:t>
            </w:r>
          </w:p>
        </w:tc>
        <w:tc>
          <w:tcPr>
            <w:tcW w:w="962" w:type="dxa"/>
            <w:tcBorders>
              <w:bottom w:val="single" w:sz="4" w:space="0" w:color="auto"/>
            </w:tcBorders>
          </w:tcPr>
          <w:p w14:paraId="21E76605" w14:textId="6FE1F1C2" w:rsidR="0024586D" w:rsidRPr="005114CE" w:rsidRDefault="001A5AC8" w:rsidP="00617C65">
            <w:pPr>
              <w:pStyle w:val="FieldText"/>
            </w:pPr>
            <w:r>
              <w:t>Aug-2023</w:t>
            </w:r>
          </w:p>
        </w:tc>
        <w:tc>
          <w:tcPr>
            <w:tcW w:w="512" w:type="dxa"/>
          </w:tcPr>
          <w:p w14:paraId="4541A4E2" w14:textId="77777777" w:rsidR="0024586D" w:rsidRPr="005114CE" w:rsidRDefault="0024586D" w:rsidP="00490804">
            <w:pPr>
              <w:pStyle w:val="Heading4"/>
            </w:pPr>
            <w:r w:rsidRPr="005114CE">
              <w:t>To:</w:t>
            </w:r>
          </w:p>
        </w:tc>
        <w:tc>
          <w:tcPr>
            <w:tcW w:w="1006" w:type="dxa"/>
            <w:tcBorders>
              <w:bottom w:val="single" w:sz="4" w:space="0" w:color="auto"/>
            </w:tcBorders>
          </w:tcPr>
          <w:p w14:paraId="025F4E7E" w14:textId="1283297C" w:rsidR="0024586D" w:rsidRPr="005114CE" w:rsidRDefault="001A5AC8" w:rsidP="00617C65">
            <w:pPr>
              <w:pStyle w:val="FieldText"/>
            </w:pPr>
            <w:r>
              <w:t>Dec-2024</w:t>
            </w:r>
          </w:p>
        </w:tc>
      </w:tr>
    </w:tbl>
    <w:p w14:paraId="29EC18F0" w14:textId="77777777" w:rsidR="00330050" w:rsidRDefault="00330050"/>
    <w:p w14:paraId="627E4E9F" w14:textId="77777777" w:rsidR="00871876" w:rsidRDefault="00871876" w:rsidP="00871876">
      <w:pPr>
        <w:pStyle w:val="Heading2"/>
      </w:pPr>
      <w:r w:rsidRPr="009C220D">
        <w:t>Disclaimer and Signature</w:t>
      </w:r>
    </w:p>
    <w:p w14:paraId="229B1E94" w14:textId="77777777" w:rsidR="00871876" w:rsidRPr="005114CE" w:rsidRDefault="00871876" w:rsidP="00490804">
      <w:pPr>
        <w:pStyle w:val="Italic"/>
      </w:pPr>
      <w:r w:rsidRPr="005114CE">
        <w:t xml:space="preserve">I certify that my answers are true and complete to the best of my knowledge. </w:t>
      </w:r>
    </w:p>
    <w:p w14:paraId="33F0CE10" w14:textId="77777777" w:rsidR="00871876" w:rsidRPr="00871876" w:rsidRDefault="00871876" w:rsidP="00490804">
      <w:pPr>
        <w:pStyle w:val="Italic"/>
      </w:pPr>
      <w:r w:rsidRPr="005114CE">
        <w:t>If this application leads to employment, I understand that false or misleading information in my application or interview may result in my release.</w:t>
      </w:r>
    </w:p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072"/>
        <w:gridCol w:w="6145"/>
        <w:gridCol w:w="674"/>
        <w:gridCol w:w="2189"/>
      </w:tblGrid>
      <w:tr w:rsidR="000D2539" w:rsidRPr="005114CE" w14:paraId="2C1699C3" w14:textId="77777777" w:rsidTr="00BD1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1072" w:type="dxa"/>
          </w:tcPr>
          <w:p w14:paraId="381DFB6D" w14:textId="77777777" w:rsidR="000D2539" w:rsidRPr="005114CE" w:rsidRDefault="000D2539" w:rsidP="00490804">
            <w:r w:rsidRPr="005114CE">
              <w:t>Signature:</w:t>
            </w:r>
          </w:p>
        </w:tc>
        <w:tc>
          <w:tcPr>
            <w:tcW w:w="6145" w:type="dxa"/>
            <w:tcBorders>
              <w:bottom w:val="single" w:sz="4" w:space="0" w:color="auto"/>
            </w:tcBorders>
          </w:tcPr>
          <w:p w14:paraId="7143669A" w14:textId="52DA452D" w:rsidR="000D2539" w:rsidRPr="005114CE" w:rsidRDefault="001A5AC8" w:rsidP="00682C69">
            <w:pPr>
              <w:pStyle w:val="FieldText"/>
            </w:pPr>
            <w:r>
              <w:t>Noel Sugandh Motupalli</w:t>
            </w:r>
          </w:p>
        </w:tc>
        <w:tc>
          <w:tcPr>
            <w:tcW w:w="674" w:type="dxa"/>
          </w:tcPr>
          <w:p w14:paraId="41C41243" w14:textId="77777777" w:rsidR="000D2539" w:rsidRPr="005114CE" w:rsidRDefault="000D2539" w:rsidP="00C92A3C">
            <w:pPr>
              <w:pStyle w:val="Heading4"/>
            </w:pPr>
            <w:r w:rsidRPr="005114CE">
              <w:t>Date:</w:t>
            </w:r>
          </w:p>
        </w:tc>
        <w:tc>
          <w:tcPr>
            <w:tcW w:w="2189" w:type="dxa"/>
            <w:tcBorders>
              <w:bottom w:val="single" w:sz="4" w:space="0" w:color="auto"/>
            </w:tcBorders>
          </w:tcPr>
          <w:p w14:paraId="19FD78F9" w14:textId="3C751D5C" w:rsidR="000D2539" w:rsidRPr="005114CE" w:rsidRDefault="001A5AC8" w:rsidP="00682C69">
            <w:pPr>
              <w:pStyle w:val="FieldText"/>
            </w:pPr>
            <w:r>
              <w:t xml:space="preserve"> 05-02-2024</w:t>
            </w:r>
          </w:p>
        </w:tc>
      </w:tr>
    </w:tbl>
    <w:p w14:paraId="7A15953E" w14:textId="77777777" w:rsidR="005F6E87" w:rsidRPr="004E34C6" w:rsidRDefault="005F6E87" w:rsidP="004E34C6"/>
    <w:sectPr w:rsidR="005F6E87" w:rsidRPr="004E34C6" w:rsidSect="00856C35">
      <w:footerReference w:type="default" r:id="rId15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4AA657" w14:textId="77777777" w:rsidR="00AB63B7" w:rsidRDefault="00AB63B7" w:rsidP="00176E67">
      <w:r>
        <w:separator/>
      </w:r>
    </w:p>
  </w:endnote>
  <w:endnote w:type="continuationSeparator" w:id="0">
    <w:p w14:paraId="70A3FC9E" w14:textId="77777777" w:rsidR="00AB63B7" w:rsidRDefault="00AB63B7" w:rsidP="00176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9631626"/>
      <w:docPartObj>
        <w:docPartGallery w:val="Page Numbers (Bottom of Page)"/>
        <w:docPartUnique/>
      </w:docPartObj>
    </w:sdtPr>
    <w:sdtContent>
      <w:p w14:paraId="13A57574" w14:textId="77777777" w:rsidR="00176E67" w:rsidRDefault="00C8155B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176E6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89EFC3" w14:textId="77777777" w:rsidR="00AB63B7" w:rsidRDefault="00AB63B7" w:rsidP="00176E67">
      <w:r>
        <w:separator/>
      </w:r>
    </w:p>
  </w:footnote>
  <w:footnote w:type="continuationSeparator" w:id="0">
    <w:p w14:paraId="67FDEB59" w14:textId="77777777" w:rsidR="00AB63B7" w:rsidRDefault="00AB63B7" w:rsidP="00176E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Badge Tick1 with solid fill" style="width:9.75pt;height:10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" o:bullet="t">
        <v:imagedata r:id="rId1" o:title="" cropleft="-3413f" cropright="-2731f"/>
      </v:shape>
    </w:pict>
  </w:numPicBullet>
  <w:abstractNum w:abstractNumId="0" w15:restartNumberingAfterBreak="0">
    <w:nsid w:val="FFFFFF7C"/>
    <w:multiLevelType w:val="singleLevel"/>
    <w:tmpl w:val="7BFE22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1C8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60B9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3C8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03E1B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7456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7664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4C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54A7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CE3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5957195">
    <w:abstractNumId w:val="9"/>
  </w:num>
  <w:num w:numId="2" w16cid:durableId="1968387227">
    <w:abstractNumId w:val="7"/>
  </w:num>
  <w:num w:numId="3" w16cid:durableId="345519226">
    <w:abstractNumId w:val="6"/>
  </w:num>
  <w:num w:numId="4" w16cid:durableId="1144617843">
    <w:abstractNumId w:val="5"/>
  </w:num>
  <w:num w:numId="5" w16cid:durableId="2035112084">
    <w:abstractNumId w:val="4"/>
  </w:num>
  <w:num w:numId="6" w16cid:durableId="2061055824">
    <w:abstractNumId w:val="8"/>
  </w:num>
  <w:num w:numId="7" w16cid:durableId="1381441346">
    <w:abstractNumId w:val="3"/>
  </w:num>
  <w:num w:numId="8" w16cid:durableId="1317491238">
    <w:abstractNumId w:val="2"/>
  </w:num>
  <w:num w:numId="9" w16cid:durableId="399642664">
    <w:abstractNumId w:val="1"/>
  </w:num>
  <w:num w:numId="10" w16cid:durableId="378477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E0B"/>
    <w:rsid w:val="000071F7"/>
    <w:rsid w:val="00010B00"/>
    <w:rsid w:val="0002798A"/>
    <w:rsid w:val="00083002"/>
    <w:rsid w:val="00087B85"/>
    <w:rsid w:val="000A01F1"/>
    <w:rsid w:val="000C1163"/>
    <w:rsid w:val="000C797A"/>
    <w:rsid w:val="000D2539"/>
    <w:rsid w:val="000D2BB8"/>
    <w:rsid w:val="000F2DF4"/>
    <w:rsid w:val="000F6783"/>
    <w:rsid w:val="00120C95"/>
    <w:rsid w:val="0014663E"/>
    <w:rsid w:val="00176E67"/>
    <w:rsid w:val="00180664"/>
    <w:rsid w:val="001903F7"/>
    <w:rsid w:val="0019395E"/>
    <w:rsid w:val="001A5AC8"/>
    <w:rsid w:val="001D6B76"/>
    <w:rsid w:val="00211828"/>
    <w:rsid w:val="0024586D"/>
    <w:rsid w:val="00250014"/>
    <w:rsid w:val="00275BB5"/>
    <w:rsid w:val="00286F6A"/>
    <w:rsid w:val="00291C8C"/>
    <w:rsid w:val="002A1ECE"/>
    <w:rsid w:val="002A2510"/>
    <w:rsid w:val="002A6FA9"/>
    <w:rsid w:val="002B4D1D"/>
    <w:rsid w:val="002C10B1"/>
    <w:rsid w:val="002D222A"/>
    <w:rsid w:val="003076FD"/>
    <w:rsid w:val="00317005"/>
    <w:rsid w:val="00330050"/>
    <w:rsid w:val="00335259"/>
    <w:rsid w:val="003929F1"/>
    <w:rsid w:val="003A1B63"/>
    <w:rsid w:val="003A41A1"/>
    <w:rsid w:val="003B2326"/>
    <w:rsid w:val="00400251"/>
    <w:rsid w:val="00437ED0"/>
    <w:rsid w:val="00440CD8"/>
    <w:rsid w:val="00443837"/>
    <w:rsid w:val="00447DAA"/>
    <w:rsid w:val="00450F66"/>
    <w:rsid w:val="00461739"/>
    <w:rsid w:val="00467865"/>
    <w:rsid w:val="0048685F"/>
    <w:rsid w:val="00490804"/>
    <w:rsid w:val="004A1437"/>
    <w:rsid w:val="004A4198"/>
    <w:rsid w:val="004A54EA"/>
    <w:rsid w:val="004B0578"/>
    <w:rsid w:val="004E34C6"/>
    <w:rsid w:val="004F62AD"/>
    <w:rsid w:val="00501AE8"/>
    <w:rsid w:val="00504B65"/>
    <w:rsid w:val="005114CE"/>
    <w:rsid w:val="0052122B"/>
    <w:rsid w:val="005557F6"/>
    <w:rsid w:val="00563778"/>
    <w:rsid w:val="005B4AE2"/>
    <w:rsid w:val="005E63CC"/>
    <w:rsid w:val="005F6E87"/>
    <w:rsid w:val="00602863"/>
    <w:rsid w:val="00607FED"/>
    <w:rsid w:val="00613129"/>
    <w:rsid w:val="00617C65"/>
    <w:rsid w:val="0063459A"/>
    <w:rsid w:val="0066126B"/>
    <w:rsid w:val="00682C69"/>
    <w:rsid w:val="006B74FE"/>
    <w:rsid w:val="006D2635"/>
    <w:rsid w:val="006D779C"/>
    <w:rsid w:val="006E4F63"/>
    <w:rsid w:val="006E729E"/>
    <w:rsid w:val="00722A00"/>
    <w:rsid w:val="00724FA4"/>
    <w:rsid w:val="007325A9"/>
    <w:rsid w:val="0075451A"/>
    <w:rsid w:val="007602AC"/>
    <w:rsid w:val="00774B67"/>
    <w:rsid w:val="00786E50"/>
    <w:rsid w:val="00793AC6"/>
    <w:rsid w:val="007A71DE"/>
    <w:rsid w:val="007B199B"/>
    <w:rsid w:val="007B6119"/>
    <w:rsid w:val="007C1DA0"/>
    <w:rsid w:val="007C71B8"/>
    <w:rsid w:val="007E2A15"/>
    <w:rsid w:val="007E56C4"/>
    <w:rsid w:val="007F3D5B"/>
    <w:rsid w:val="008107D6"/>
    <w:rsid w:val="00841645"/>
    <w:rsid w:val="00852EC6"/>
    <w:rsid w:val="00856C35"/>
    <w:rsid w:val="00871876"/>
    <w:rsid w:val="008753A7"/>
    <w:rsid w:val="0088782D"/>
    <w:rsid w:val="008B7081"/>
    <w:rsid w:val="008D7A67"/>
    <w:rsid w:val="008F2F8A"/>
    <w:rsid w:val="008F5BCD"/>
    <w:rsid w:val="00902964"/>
    <w:rsid w:val="00920507"/>
    <w:rsid w:val="00933455"/>
    <w:rsid w:val="0094790F"/>
    <w:rsid w:val="009665E5"/>
    <w:rsid w:val="00966B90"/>
    <w:rsid w:val="009737B7"/>
    <w:rsid w:val="009802C4"/>
    <w:rsid w:val="009976D9"/>
    <w:rsid w:val="00997A3E"/>
    <w:rsid w:val="009A12D5"/>
    <w:rsid w:val="009A4EA3"/>
    <w:rsid w:val="009A55DC"/>
    <w:rsid w:val="009C220D"/>
    <w:rsid w:val="00A211B2"/>
    <w:rsid w:val="00A2727E"/>
    <w:rsid w:val="00A35524"/>
    <w:rsid w:val="00A60C9E"/>
    <w:rsid w:val="00A74F99"/>
    <w:rsid w:val="00A82BA3"/>
    <w:rsid w:val="00A94ACC"/>
    <w:rsid w:val="00AA2EA7"/>
    <w:rsid w:val="00AB63B7"/>
    <w:rsid w:val="00AE6FA4"/>
    <w:rsid w:val="00B03907"/>
    <w:rsid w:val="00B11811"/>
    <w:rsid w:val="00B311E1"/>
    <w:rsid w:val="00B4735C"/>
    <w:rsid w:val="00B579DF"/>
    <w:rsid w:val="00B90EC2"/>
    <w:rsid w:val="00BA268F"/>
    <w:rsid w:val="00BC07E3"/>
    <w:rsid w:val="00BD103E"/>
    <w:rsid w:val="00C079CA"/>
    <w:rsid w:val="00C45FDA"/>
    <w:rsid w:val="00C67741"/>
    <w:rsid w:val="00C74647"/>
    <w:rsid w:val="00C76039"/>
    <w:rsid w:val="00C76480"/>
    <w:rsid w:val="00C80AD2"/>
    <w:rsid w:val="00C8155B"/>
    <w:rsid w:val="00C92A3C"/>
    <w:rsid w:val="00C92FD6"/>
    <w:rsid w:val="00CB0E0C"/>
    <w:rsid w:val="00CE5DC7"/>
    <w:rsid w:val="00CE7D54"/>
    <w:rsid w:val="00D14E73"/>
    <w:rsid w:val="00D55AFA"/>
    <w:rsid w:val="00D6155E"/>
    <w:rsid w:val="00D83A19"/>
    <w:rsid w:val="00D86A85"/>
    <w:rsid w:val="00D90A75"/>
    <w:rsid w:val="00DA4514"/>
    <w:rsid w:val="00DC47A2"/>
    <w:rsid w:val="00DE1551"/>
    <w:rsid w:val="00DE1A09"/>
    <w:rsid w:val="00DE7FB7"/>
    <w:rsid w:val="00E106E2"/>
    <w:rsid w:val="00E20DDA"/>
    <w:rsid w:val="00E32A8B"/>
    <w:rsid w:val="00E36054"/>
    <w:rsid w:val="00E37E7B"/>
    <w:rsid w:val="00E46E04"/>
    <w:rsid w:val="00E87396"/>
    <w:rsid w:val="00E96F6F"/>
    <w:rsid w:val="00EB478A"/>
    <w:rsid w:val="00EC42A3"/>
    <w:rsid w:val="00F67E0B"/>
    <w:rsid w:val="00F83033"/>
    <w:rsid w:val="00F966AA"/>
    <w:rsid w:val="00FB538F"/>
    <w:rsid w:val="00FC3071"/>
    <w:rsid w:val="00FD5902"/>
    <w:rsid w:val="00FF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5DAE90"/>
  <w15:docId w15:val="{EB5AE92A-B2A7-4FD6-AAFC-3A9CB938E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E67"/>
    <w:rPr>
      <w:rFonts w:asciiTheme="minorHAnsi" w:hAnsiTheme="minorHAnsi"/>
      <w:sz w:val="19"/>
      <w:szCs w:val="24"/>
    </w:rPr>
  </w:style>
  <w:style w:type="paragraph" w:styleId="Heading1">
    <w:name w:val="heading 1"/>
    <w:basedOn w:val="Normal"/>
    <w:next w:val="Normal"/>
    <w:qFormat/>
    <w:rsid w:val="00856C35"/>
    <w:pPr>
      <w:spacing w:before="200" w:after="120"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next w:val="Normal"/>
    <w:qFormat/>
    <w:rsid w:val="00176E67"/>
    <w:pPr>
      <w:keepNext/>
      <w:shd w:val="clear" w:color="auto" w:fill="595959" w:themeFill="text1" w:themeFillTint="A6"/>
      <w:spacing w:before="200"/>
      <w:jc w:val="center"/>
      <w:outlineLvl w:val="1"/>
    </w:pPr>
    <w:rPr>
      <w:rFonts w:asciiTheme="majorHAnsi" w:hAnsiTheme="majorHAnsi"/>
      <w:b/>
      <w:color w:val="FFFFFF" w:themeColor="background1"/>
      <w:sz w:val="22"/>
    </w:rPr>
  </w:style>
  <w:style w:type="paragraph" w:styleId="Heading3">
    <w:name w:val="heading 3"/>
    <w:basedOn w:val="Normal"/>
    <w:next w:val="Normal"/>
    <w:qFormat/>
    <w:rsid w:val="00490804"/>
    <w:pPr>
      <w:outlineLvl w:val="2"/>
    </w:pPr>
    <w:rPr>
      <w:i/>
      <w:sz w:val="1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0804"/>
    <w:pPr>
      <w:jc w:val="right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90804"/>
    <w:rPr>
      <w:rFonts w:asciiTheme="minorHAnsi" w:hAnsiTheme="minorHAnsi"/>
      <w:sz w:val="19"/>
      <w:szCs w:val="24"/>
    </w:rPr>
  </w:style>
  <w:style w:type="paragraph" w:styleId="BalloonText">
    <w:name w:val="Balloon Text"/>
    <w:basedOn w:val="Normal"/>
    <w:semiHidden/>
    <w:rsid w:val="0002798A"/>
    <w:rPr>
      <w:rFonts w:ascii="Tahoma" w:hAnsi="Tahoma" w:cs="Tahoma"/>
      <w:sz w:val="16"/>
      <w:szCs w:val="16"/>
    </w:rPr>
  </w:style>
  <w:style w:type="paragraph" w:customStyle="1" w:styleId="Italic">
    <w:name w:val="Italic"/>
    <w:basedOn w:val="Normal"/>
    <w:qFormat/>
    <w:rsid w:val="00490804"/>
    <w:pPr>
      <w:spacing w:before="120" w:after="60"/>
    </w:pPr>
    <w:rPr>
      <w:i/>
      <w:sz w:val="20"/>
      <w:szCs w:val="20"/>
    </w:rPr>
  </w:style>
  <w:style w:type="paragraph" w:customStyle="1" w:styleId="Checkbox">
    <w:name w:val="Checkbox"/>
    <w:basedOn w:val="Normal"/>
    <w:next w:val="Normal"/>
    <w:qFormat/>
    <w:rsid w:val="00490804"/>
    <w:pPr>
      <w:jc w:val="center"/>
    </w:pPr>
    <w:rPr>
      <w:sz w:val="17"/>
      <w:szCs w:val="19"/>
    </w:rPr>
  </w:style>
  <w:style w:type="paragraph" w:customStyle="1" w:styleId="FieldText">
    <w:name w:val="Field Text"/>
    <w:basedOn w:val="Normal"/>
    <w:link w:val="FieldTextChar"/>
    <w:qFormat/>
    <w:rsid w:val="00490804"/>
    <w:rPr>
      <w:b/>
      <w:szCs w:val="19"/>
    </w:rPr>
  </w:style>
  <w:style w:type="character" w:customStyle="1" w:styleId="FieldTextChar">
    <w:name w:val="Field Text Char"/>
    <w:basedOn w:val="DefaultParagraphFont"/>
    <w:link w:val="FieldText"/>
    <w:rsid w:val="00490804"/>
    <w:rPr>
      <w:rFonts w:ascii="Arial" w:hAnsi="Arial"/>
      <w:b/>
      <w:sz w:val="19"/>
      <w:szCs w:val="19"/>
      <w:lang w:val="en-US" w:eastAsia="en-US" w:bidi="ar-SA"/>
    </w:rPr>
  </w:style>
  <w:style w:type="table" w:styleId="TableGrid">
    <w:name w:val="Table Grid"/>
    <w:basedOn w:val="TableNormal"/>
    <w:uiPriority w:val="59"/>
    <w:rsid w:val="00856C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nyName">
    <w:name w:val="Company Name"/>
    <w:basedOn w:val="Normal"/>
    <w:qFormat/>
    <w:rsid w:val="00176E67"/>
    <w:pPr>
      <w:jc w:val="right"/>
    </w:pPr>
    <w:rPr>
      <w:rFonts w:asciiTheme="majorHAnsi" w:hAnsiTheme="majorHAnsi"/>
      <w:b/>
      <w:color w:val="595959" w:themeColor="text1" w:themeTint="A6"/>
      <w:sz w:val="36"/>
    </w:rPr>
  </w:style>
  <w:style w:type="paragraph" w:styleId="Header">
    <w:name w:val="header"/>
    <w:basedOn w:val="Normal"/>
    <w:link w:val="HeaderChar"/>
    <w:uiPriority w:val="99"/>
    <w:semiHidden/>
    <w:unhideWhenUsed/>
    <w:rsid w:val="00176E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6E67"/>
    <w:rPr>
      <w:rFonts w:asciiTheme="minorHAnsi" w:hAnsiTheme="minorHAnsi"/>
      <w:sz w:val="19"/>
      <w:szCs w:val="24"/>
    </w:rPr>
  </w:style>
  <w:style w:type="paragraph" w:styleId="Footer">
    <w:name w:val="footer"/>
    <w:basedOn w:val="Normal"/>
    <w:link w:val="FooterChar"/>
    <w:uiPriority w:val="99"/>
    <w:unhideWhenUsed/>
    <w:rsid w:val="00176E67"/>
  </w:style>
  <w:style w:type="character" w:customStyle="1" w:styleId="FooterChar">
    <w:name w:val="Footer Char"/>
    <w:basedOn w:val="DefaultParagraphFont"/>
    <w:link w:val="Footer"/>
    <w:uiPriority w:val="99"/>
    <w:rsid w:val="00176E67"/>
    <w:rPr>
      <w:rFonts w:asciiTheme="minorHAnsi" w:hAnsiTheme="minorHAnsi"/>
      <w:sz w:val="19"/>
      <w:szCs w:val="24"/>
    </w:rPr>
  </w:style>
  <w:style w:type="table" w:styleId="TableGridLight">
    <w:name w:val="Grid Table Light"/>
    <w:basedOn w:val="TableNormal"/>
    <w:uiPriority w:val="40"/>
    <w:rsid w:val="00602863"/>
    <w:tblPr>
      <w:tblCellMar>
        <w:left w:w="0" w:type="dxa"/>
        <w:right w:w="0" w:type="dxa"/>
      </w:tblCellMar>
    </w:tblPr>
    <w:tblStylePr w:type="firstRow">
      <w:rPr>
        <w:b w:val="0"/>
        <w:i w:val="0"/>
      </w:rPr>
    </w:tblStylePr>
  </w:style>
  <w:style w:type="table" w:styleId="PlainTable3">
    <w:name w:val="Plain Table 3"/>
    <w:basedOn w:val="TableNormal"/>
    <w:uiPriority w:val="43"/>
    <w:rsid w:val="00602863"/>
    <w:tblPr>
      <w:tblStyleRowBandSize w:val="1"/>
      <w:tblStyleColBandSize w:val="1"/>
      <w:tblCellMar>
        <w:left w:w="0" w:type="dxa"/>
        <w:right w:w="0" w:type="dxa"/>
      </w:tblCellMar>
    </w:tblPr>
    <w:tcPr>
      <w:vAlign w:val="bottom"/>
    </w:tcPr>
    <w:tblStylePr w:type="firstRow">
      <w:rPr>
        <w:b w:val="0"/>
        <w:bCs/>
        <w:i w:val="0"/>
        <w:cap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i w:val="0"/>
        <w:cap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sv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jp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lik\AppData\Roaming\Microsoft\Templates\Employment%20application%20(onlin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717495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2011-12-16T19:19:00+00:00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1372559</Value>
      <Value>1531239</Value>
    </PublishStatusLookup>
    <APAuthor xmlns="4873beb7-5857-4685-be1f-d57550cc96cc">
      <UserInfo>
        <DisplayName>REDMOND\v-gakel</DisplayName>
        <AccountId>2721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Employment application (2-pp., online form)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TP102803373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C911AA-999D-4CC9-9A8B-57C5C4CC27B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D3E8D71-0DA9-4A08-BE43-C88C6E5C8F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7ABFAE-9857-4724-9BA6-F94663165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Employment application (online)</Template>
  <TotalTime>1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Employment application</vt:lpstr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Employment application</dc:title>
  <dc:creator>kulik</dc:creator>
  <cp:lastModifiedBy>Motupalli, Noel Sugandh</cp:lastModifiedBy>
  <cp:revision>3</cp:revision>
  <cp:lastPrinted>2002-05-23T18:14:00Z</cp:lastPrinted>
  <dcterms:created xsi:type="dcterms:W3CDTF">2024-05-02T16:55:00Z</dcterms:created>
  <dcterms:modified xsi:type="dcterms:W3CDTF">2024-05-15T17:25:00Z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TC060888241033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